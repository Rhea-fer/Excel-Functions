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931B39" w:rsidP="00931B39">
      <w:pPr>
        <w:jc w:val="center"/>
        <w:rPr>
          <w:rStyle w:val="IntenseEmphasis"/>
          <w:rFonts w:asciiTheme="majorHAnsi" w:hAnsiTheme="majorHAnsi" w:cstheme="majorHAnsi"/>
          <w:b/>
          <w:sz w:val="48"/>
          <w:szCs w:val="48"/>
          <w:u w:val="single"/>
        </w:rPr>
      </w:pPr>
      <w:r w:rsidRPr="00931B39">
        <w:rPr>
          <w:rStyle w:val="IntenseEmphasis"/>
          <w:rFonts w:asciiTheme="majorHAnsi" w:hAnsiTheme="majorHAnsi" w:cstheme="majorHAnsi"/>
          <w:b/>
          <w:sz w:val="48"/>
          <w:szCs w:val="48"/>
          <w:u w:val="single"/>
        </w:rPr>
        <w:t>Sort and Filter</w:t>
      </w:r>
    </w:p>
    <w:p w:rsidR="00707603" w:rsidRDefault="00707603" w:rsidP="00931B39">
      <w:pPr>
        <w:jc w:val="center"/>
        <w:rPr>
          <w:rStyle w:val="IntenseEmphasis"/>
          <w:rFonts w:asciiTheme="majorHAnsi" w:hAnsiTheme="majorHAnsi" w:cstheme="majorHAnsi"/>
          <w:b/>
          <w:sz w:val="48"/>
          <w:szCs w:val="48"/>
          <w:u w:val="single"/>
        </w:rPr>
      </w:pPr>
    </w:p>
    <w:p w:rsidR="00931B39" w:rsidRPr="00931B39" w:rsidRDefault="00931B39" w:rsidP="00931B39">
      <w:pPr>
        <w:jc w:val="center"/>
        <w:rPr>
          <w:rStyle w:val="IntenseEmphasis"/>
          <w:rFonts w:asciiTheme="majorHAnsi" w:hAnsiTheme="majorHAnsi" w:cstheme="majorHAnsi"/>
          <w:b/>
          <w:sz w:val="28"/>
          <w:szCs w:val="28"/>
          <w:u w:val="single"/>
        </w:rPr>
      </w:pPr>
    </w:p>
    <w:p w:rsidR="00931B39" w:rsidRPr="00931B39" w:rsidRDefault="00931B39" w:rsidP="00931B39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931B39">
        <w:rPr>
          <w:rFonts w:cstheme="minorHAnsi"/>
          <w:b/>
          <w:color w:val="262626"/>
          <w:sz w:val="28"/>
          <w:szCs w:val="28"/>
          <w:shd w:val="clear" w:color="auto" w:fill="FFFFFF"/>
        </w:rPr>
        <w:t>1. Sort the dataset alphabetically by the Product name in column A. </w:t>
      </w:r>
    </w:p>
    <w:p w:rsidR="00931B39" w:rsidRDefault="00931B39" w:rsidP="00931B39">
      <w:pPr>
        <w:rPr>
          <w:rFonts w:cstheme="minorHAnsi"/>
          <w:b/>
          <w:color w:val="262626"/>
          <w:sz w:val="21"/>
          <w:szCs w:val="21"/>
          <w:shd w:val="clear" w:color="auto" w:fill="FFFFFF"/>
        </w:rPr>
      </w:pPr>
    </w:p>
    <w:p w:rsidR="00931B39" w:rsidRDefault="00931B39" w:rsidP="00931B39">
      <w:pPr>
        <w:jc w:val="center"/>
        <w:rPr>
          <w:rStyle w:val="IntenseEmphasis"/>
          <w:rFonts w:cstheme="minorHAnsi"/>
          <w:b/>
          <w:i w:val="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F07787" wp14:editId="086777E9">
            <wp:extent cx="53340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39" w:rsidRDefault="00931B39" w:rsidP="00931B39">
      <w:pPr>
        <w:jc w:val="center"/>
        <w:rPr>
          <w:rStyle w:val="IntenseEmphasis"/>
          <w:rFonts w:cstheme="minorHAnsi"/>
          <w:b/>
          <w:i w:val="0"/>
          <w:sz w:val="28"/>
          <w:szCs w:val="28"/>
        </w:rPr>
      </w:pPr>
    </w:p>
    <w:p w:rsidR="00931B39" w:rsidRDefault="00931B39" w:rsidP="00931B39">
      <w:pPr>
        <w:jc w:val="center"/>
        <w:rPr>
          <w:rStyle w:val="IntenseEmphasis"/>
          <w:rFonts w:cstheme="minorHAnsi"/>
          <w:b/>
          <w:i w:val="0"/>
          <w:color w:val="auto"/>
          <w:sz w:val="28"/>
          <w:szCs w:val="28"/>
        </w:rPr>
      </w:pPr>
      <w:r w:rsidRPr="00931B39">
        <w:rPr>
          <w:rStyle w:val="IntenseEmphasis"/>
          <w:rFonts w:cstheme="minorHAnsi"/>
          <w:b/>
          <w:i w:val="0"/>
          <w:color w:val="auto"/>
          <w:sz w:val="28"/>
          <w:szCs w:val="28"/>
        </w:rPr>
        <w:t>Solution</w:t>
      </w:r>
    </w:p>
    <w:p w:rsidR="00931B39" w:rsidRDefault="00931B39" w:rsidP="00931B39">
      <w:pPr>
        <w:jc w:val="center"/>
        <w:rPr>
          <w:rStyle w:val="IntenseEmphasis"/>
          <w:rFonts w:cstheme="minorHAnsi"/>
          <w:b/>
          <w:i w:val="0"/>
          <w:color w:val="auto"/>
          <w:sz w:val="28"/>
          <w:szCs w:val="28"/>
        </w:rPr>
      </w:pPr>
    </w:p>
    <w:p w:rsidR="00931B39" w:rsidRDefault="00931B39" w:rsidP="00931B39">
      <w:pPr>
        <w:jc w:val="center"/>
        <w:rPr>
          <w:rStyle w:val="IntenseEmphasis"/>
          <w:rFonts w:cstheme="minorHAnsi"/>
          <w:b/>
          <w:i w:val="0"/>
          <w:color w:val="auto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5B83403" wp14:editId="28C313A9">
            <wp:extent cx="53435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39" w:rsidRPr="00931B39" w:rsidRDefault="00931B39" w:rsidP="00931B39">
      <w:pPr>
        <w:rPr>
          <w:rFonts w:cstheme="minorHAnsi"/>
          <w:sz w:val="28"/>
          <w:szCs w:val="28"/>
        </w:rPr>
      </w:pPr>
    </w:p>
    <w:p w:rsidR="00931B39" w:rsidRPr="00931B39" w:rsidRDefault="00931B39" w:rsidP="00931B39">
      <w:pPr>
        <w:rPr>
          <w:rFonts w:cstheme="minorHAnsi"/>
          <w:sz w:val="28"/>
          <w:szCs w:val="28"/>
        </w:rPr>
      </w:pPr>
    </w:p>
    <w:p w:rsidR="00931B39" w:rsidRPr="00931B39" w:rsidRDefault="00931B39" w:rsidP="00931B39">
      <w:pPr>
        <w:rPr>
          <w:rFonts w:cstheme="minorHAnsi"/>
          <w:sz w:val="28"/>
          <w:szCs w:val="28"/>
        </w:rPr>
      </w:pPr>
    </w:p>
    <w:p w:rsidR="00931B39" w:rsidRPr="00931B39" w:rsidRDefault="00931B39" w:rsidP="00931B39">
      <w:pPr>
        <w:rPr>
          <w:rFonts w:cstheme="minorHAnsi"/>
          <w:sz w:val="28"/>
          <w:szCs w:val="28"/>
        </w:rPr>
      </w:pPr>
    </w:p>
    <w:p w:rsidR="00931B39" w:rsidRDefault="00931B39" w:rsidP="00931B39">
      <w:pPr>
        <w:rPr>
          <w:rFonts w:cstheme="minorHAnsi"/>
          <w:sz w:val="28"/>
          <w:szCs w:val="28"/>
        </w:rPr>
      </w:pPr>
    </w:p>
    <w:p w:rsidR="00931B39" w:rsidRDefault="00931B39" w:rsidP="00931B39">
      <w:pPr>
        <w:jc w:val="center"/>
        <w:rPr>
          <w:rFonts w:cstheme="minorHAnsi"/>
          <w:sz w:val="28"/>
          <w:szCs w:val="28"/>
        </w:rPr>
      </w:pPr>
    </w:p>
    <w:p w:rsidR="00931B39" w:rsidRDefault="00931B39" w:rsidP="00931B39">
      <w:pPr>
        <w:jc w:val="center"/>
        <w:rPr>
          <w:rFonts w:cstheme="minorHAnsi"/>
          <w:sz w:val="28"/>
          <w:szCs w:val="28"/>
        </w:rPr>
      </w:pPr>
    </w:p>
    <w:p w:rsidR="00931B39" w:rsidRDefault="00931B39" w:rsidP="00931B39">
      <w:pPr>
        <w:jc w:val="center"/>
        <w:rPr>
          <w:rFonts w:cstheme="minorHAnsi"/>
          <w:sz w:val="28"/>
          <w:szCs w:val="28"/>
        </w:rPr>
      </w:pPr>
    </w:p>
    <w:p w:rsidR="00931B39" w:rsidRDefault="00931B39" w:rsidP="00931B39">
      <w:pPr>
        <w:jc w:val="center"/>
        <w:rPr>
          <w:rFonts w:cstheme="minorHAnsi"/>
          <w:sz w:val="28"/>
          <w:szCs w:val="28"/>
        </w:rPr>
      </w:pPr>
    </w:p>
    <w:p w:rsidR="00931B39" w:rsidRDefault="00931B39" w:rsidP="000435E9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931B39" w:rsidRDefault="00931B39" w:rsidP="00931B39">
      <w:pPr>
        <w:jc w:val="center"/>
        <w:rPr>
          <w:rFonts w:cstheme="minorHAnsi"/>
          <w:sz w:val="28"/>
          <w:szCs w:val="28"/>
        </w:rPr>
      </w:pPr>
    </w:p>
    <w:p w:rsidR="00931B39" w:rsidRDefault="00931B39" w:rsidP="00931B39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931B39">
        <w:rPr>
          <w:rFonts w:cstheme="minorHAnsi"/>
          <w:b/>
          <w:color w:val="262626"/>
          <w:sz w:val="28"/>
          <w:szCs w:val="28"/>
          <w:shd w:val="clear" w:color="auto" w:fill="FFFFFF"/>
        </w:rPr>
        <w:t>2. Sort the dataset by Sales in descending order. </w:t>
      </w:r>
    </w:p>
    <w:p w:rsidR="00931B39" w:rsidRDefault="00931B39" w:rsidP="00931B39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931B39" w:rsidRDefault="00931B39" w:rsidP="00707603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541EF5F" wp14:editId="3D88E155">
            <wp:extent cx="53340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03" w:rsidRDefault="00707603" w:rsidP="00707603">
      <w:pPr>
        <w:jc w:val="center"/>
        <w:rPr>
          <w:rFonts w:cstheme="minorHAnsi"/>
          <w:b/>
          <w:sz w:val="28"/>
          <w:szCs w:val="28"/>
        </w:rPr>
      </w:pPr>
    </w:p>
    <w:p w:rsidR="00707603" w:rsidRDefault="00707603" w:rsidP="0070760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Solution</w:t>
      </w:r>
    </w:p>
    <w:p w:rsidR="00707603" w:rsidRDefault="00707603" w:rsidP="00707603">
      <w:pPr>
        <w:jc w:val="center"/>
        <w:rPr>
          <w:rFonts w:cstheme="minorHAnsi"/>
          <w:b/>
          <w:sz w:val="28"/>
          <w:szCs w:val="28"/>
        </w:rPr>
      </w:pPr>
    </w:p>
    <w:p w:rsidR="00707603" w:rsidRDefault="00707603" w:rsidP="00707603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4204108" wp14:editId="16088B56">
            <wp:extent cx="53244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707603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CB201E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CB201E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3. Sort the dataset first by Region in alphabetical order, and then by Sales in ascending order within each Region.</w:t>
      </w:r>
    </w:p>
    <w:p w:rsidR="00CB201E" w:rsidRDefault="00CB201E" w:rsidP="00CB201E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CB201E">
        <w:rPr>
          <w:rFonts w:cstheme="minorHAnsi"/>
          <w:b/>
          <w:color w:val="262626"/>
          <w:sz w:val="28"/>
          <w:szCs w:val="28"/>
          <w:shd w:val="clear" w:color="auto" w:fill="FFFFFF"/>
        </w:rPr>
        <w:t> </w:t>
      </w:r>
    </w:p>
    <w:p w:rsidR="00CB201E" w:rsidRDefault="00CB201E" w:rsidP="00CB201E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F562BA" w:rsidRDefault="00F562BA" w:rsidP="00F562BA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By Region</w:t>
      </w:r>
    </w:p>
    <w:p w:rsidR="00CB201E" w:rsidRDefault="00CB201E" w:rsidP="00CB201E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CB201E" w:rsidRDefault="00F562BA" w:rsidP="00CB201E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2A658D5" wp14:editId="22FD3D2B">
            <wp:extent cx="53340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By Sales</w:t>
      </w: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9FCDE77" wp14:editId="4A5D9F35">
            <wp:extent cx="5353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1E" w:rsidRDefault="00CB201E" w:rsidP="00CB201E">
      <w:pPr>
        <w:jc w:val="center"/>
        <w:rPr>
          <w:rFonts w:cstheme="minorHAnsi"/>
          <w:b/>
          <w:sz w:val="28"/>
          <w:szCs w:val="28"/>
        </w:rPr>
      </w:pPr>
    </w:p>
    <w:p w:rsidR="00CB201E" w:rsidRDefault="00CB201E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CB201E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F562BA" w:rsidRDefault="00F562BA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F562BA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4. Apply a filter to display only the rows where the Product is "Product B". </w:t>
      </w:r>
    </w:p>
    <w:p w:rsidR="00F562BA" w:rsidRDefault="00F562BA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ECE2659" wp14:editId="75A208A8">
            <wp:extent cx="533400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A" w:rsidRDefault="00F562BA" w:rsidP="00F562BA">
      <w:pPr>
        <w:rPr>
          <w:rFonts w:cstheme="minorHAnsi"/>
          <w:b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Solution</w:t>
      </w: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3E1065F" wp14:editId="5DFD9933">
            <wp:extent cx="53530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Default="00F562BA" w:rsidP="00F562BA">
      <w:pPr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F562BA" w:rsidRDefault="00F562BA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F562BA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5. Apply a filter to display only the rows where the Sales are greater than 150. </w:t>
      </w:r>
    </w:p>
    <w:p w:rsidR="00F562BA" w:rsidRDefault="00F562BA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7F2A451" wp14:editId="22966E5A">
            <wp:extent cx="53340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Solution</w:t>
      </w: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B6B46E7" wp14:editId="62D652B8">
            <wp:extent cx="53244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Pr="00F562BA" w:rsidRDefault="00F562BA" w:rsidP="00F562BA">
      <w:pPr>
        <w:rPr>
          <w:rFonts w:cstheme="minorHAnsi"/>
          <w:sz w:val="28"/>
          <w:szCs w:val="28"/>
        </w:rPr>
      </w:pPr>
    </w:p>
    <w:p w:rsidR="00F562BA" w:rsidRDefault="00F562BA" w:rsidP="00F562BA">
      <w:pPr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cstheme="minorHAnsi"/>
          <w:sz w:val="28"/>
          <w:szCs w:val="28"/>
        </w:rPr>
      </w:pPr>
    </w:p>
    <w:p w:rsidR="00F562BA" w:rsidRDefault="00F562BA" w:rsidP="00F562BA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F562BA" w:rsidRDefault="00F562BA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F562BA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6. Apply a filter to display only the rows where the Date is in January 2024</w:t>
      </w:r>
    </w:p>
    <w:p w:rsidR="00091452" w:rsidRDefault="00091452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091452" w:rsidRDefault="00091452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091452">
        <w:rPr>
          <w:rFonts w:cstheme="minorHAnsi"/>
          <w:b/>
          <w:color w:val="262626"/>
          <w:sz w:val="28"/>
          <w:szCs w:val="28"/>
          <w:highlight w:val="yellow"/>
          <w:shd w:val="clear" w:color="auto" w:fill="FFFFFF"/>
        </w:rPr>
        <w:t>**Added Feb and Mar because all the data was of Jan**</w:t>
      </w:r>
    </w:p>
    <w:p w:rsidR="00091452" w:rsidRDefault="00091452" w:rsidP="00F562B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894007E" wp14:editId="48A24A14">
            <wp:extent cx="534352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F906136" wp14:editId="5BC6D831">
            <wp:extent cx="535305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52" w:rsidRDefault="00091452" w:rsidP="00F562BA">
      <w:pPr>
        <w:rPr>
          <w:rFonts w:cstheme="minorHAnsi"/>
          <w:b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Pr="00091452" w:rsidRDefault="00091452" w:rsidP="00091452">
      <w:pPr>
        <w:rPr>
          <w:rFonts w:cstheme="minorHAnsi"/>
          <w:sz w:val="28"/>
          <w:szCs w:val="28"/>
        </w:rPr>
      </w:pPr>
    </w:p>
    <w:p w:rsidR="00091452" w:rsidRDefault="00091452" w:rsidP="00091452">
      <w:pPr>
        <w:rPr>
          <w:rFonts w:cstheme="minorHAnsi"/>
          <w:sz w:val="28"/>
          <w:szCs w:val="28"/>
        </w:rPr>
      </w:pPr>
    </w:p>
    <w:p w:rsidR="00091452" w:rsidRDefault="00091452" w:rsidP="00091452">
      <w:pPr>
        <w:jc w:val="center"/>
        <w:rPr>
          <w:rFonts w:cstheme="minorHAnsi"/>
          <w:sz w:val="28"/>
          <w:szCs w:val="28"/>
        </w:rPr>
      </w:pPr>
    </w:p>
    <w:p w:rsidR="00091452" w:rsidRDefault="00091452" w:rsidP="00091452">
      <w:pPr>
        <w:jc w:val="center"/>
        <w:rPr>
          <w:rFonts w:cstheme="minorHAnsi"/>
          <w:sz w:val="28"/>
          <w:szCs w:val="28"/>
        </w:rPr>
      </w:pPr>
    </w:p>
    <w:p w:rsidR="00091452" w:rsidRDefault="00091452" w:rsidP="00091452">
      <w:pPr>
        <w:jc w:val="center"/>
        <w:rPr>
          <w:rFonts w:cstheme="minorHAnsi"/>
          <w:sz w:val="28"/>
          <w:szCs w:val="28"/>
        </w:rPr>
      </w:pPr>
    </w:p>
    <w:p w:rsidR="00091452" w:rsidRDefault="00091452" w:rsidP="00091452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091452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7. Sort the dataset first by Date in chronological order, and then by Sales in descending order within each Date.</w:t>
      </w:r>
    </w:p>
    <w:p w:rsidR="00091452" w:rsidRDefault="00091452" w:rsidP="00091452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091452" w:rsidRDefault="00091452" w:rsidP="00091452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</w:p>
    <w:p w:rsidR="00091452" w:rsidRDefault="00091452" w:rsidP="00091452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56860" cy="34956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36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8" r="44391" b="5221"/>
                    <a:stretch/>
                  </pic:blipFill>
                  <pic:spPr bwMode="auto">
                    <a:xfrm>
                      <a:off x="0" y="0"/>
                      <a:ext cx="4772105" cy="350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br w:type="textWrapping" w:clear="all"/>
      </w:r>
    </w:p>
    <w:p w:rsidR="0030073B" w:rsidRPr="00091452" w:rsidRDefault="0030073B" w:rsidP="00091452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61598C3" wp14:editId="0266E102">
            <wp:extent cx="5343525" cy="206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3B" w:rsidRPr="0009145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31A" w:rsidRDefault="00F3631A" w:rsidP="00931B39">
      <w:r>
        <w:separator/>
      </w:r>
    </w:p>
  </w:endnote>
  <w:endnote w:type="continuationSeparator" w:id="0">
    <w:p w:rsidR="00F3631A" w:rsidRDefault="00F3631A" w:rsidP="0093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31A" w:rsidRDefault="00F3631A" w:rsidP="00931B39">
      <w:r>
        <w:separator/>
      </w:r>
    </w:p>
  </w:footnote>
  <w:footnote w:type="continuationSeparator" w:id="0">
    <w:p w:rsidR="00F3631A" w:rsidRDefault="00F3631A" w:rsidP="0093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9" w:rsidRDefault="000435E9" w:rsidP="000435E9">
    <w:pPr>
      <w:pStyle w:val="Header"/>
      <w:jc w:val="right"/>
    </w:pPr>
    <w:proofErr w:type="gramStart"/>
    <w:r>
      <w:t>Name :</w:t>
    </w:r>
    <w:proofErr w:type="gramEnd"/>
    <w:r>
      <w:t xml:space="preserve"> Rhea </w:t>
    </w:r>
    <w:proofErr w:type="spellStart"/>
    <w:r>
      <w:t>Fernandes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39"/>
    <w:rsid w:val="000435E9"/>
    <w:rsid w:val="00091452"/>
    <w:rsid w:val="0030073B"/>
    <w:rsid w:val="00645252"/>
    <w:rsid w:val="006D3D74"/>
    <w:rsid w:val="00707603"/>
    <w:rsid w:val="0083569A"/>
    <w:rsid w:val="00931B39"/>
    <w:rsid w:val="00A9204E"/>
    <w:rsid w:val="00CB201E"/>
    <w:rsid w:val="00D213B6"/>
    <w:rsid w:val="00F3631A"/>
    <w:rsid w:val="00F5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6C40"/>
  <w15:chartTrackingRefBased/>
  <w15:docId w15:val="{9B9D7E11-F660-4BDF-870A-9719816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e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7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2</cp:revision>
  <dcterms:created xsi:type="dcterms:W3CDTF">2024-11-11T15:49:00Z</dcterms:created>
  <dcterms:modified xsi:type="dcterms:W3CDTF">2024-11-11T15:49:00Z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