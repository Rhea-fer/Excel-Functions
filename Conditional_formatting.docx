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3F659E" w:rsidRDefault="003F659E" w:rsidP="003F659E">
      <w:pPr>
        <w:pStyle w:val="Heading1"/>
        <w:jc w:val="center"/>
        <w:rPr>
          <w:rStyle w:val="BookTitle"/>
          <w:sz w:val="48"/>
          <w:szCs w:val="48"/>
          <w:u w:val="single"/>
        </w:rPr>
      </w:pPr>
      <w:bookmarkStart w:id="0" w:name="_GoBack"/>
      <w:bookmarkEnd w:id="0"/>
      <w:r w:rsidRPr="003F659E">
        <w:rPr>
          <w:rStyle w:val="BookTitle"/>
          <w:sz w:val="48"/>
          <w:szCs w:val="48"/>
          <w:u w:val="single"/>
        </w:rPr>
        <w:t xml:space="preserve"> Conditional Formatting</w:t>
      </w:r>
    </w:p>
    <w:p w:rsidR="003F659E" w:rsidRDefault="003F659E" w:rsidP="003F659E"/>
    <w:p w:rsidR="003F659E" w:rsidRDefault="003F659E" w:rsidP="003F659E">
      <w:pPr>
        <w:rPr>
          <w:b/>
          <w:sz w:val="28"/>
          <w:szCs w:val="28"/>
        </w:rPr>
      </w:pPr>
      <w:r w:rsidRPr="003F659E">
        <w:rPr>
          <w:b/>
          <w:sz w:val="28"/>
          <w:szCs w:val="28"/>
        </w:rPr>
        <w:t>1. Apply conditional formatting to highlight cells in the Sales column (D) with values greater than or equal to 150.</w:t>
      </w:r>
    </w:p>
    <w:p w:rsidR="003F659E" w:rsidRDefault="003F659E" w:rsidP="003F659E">
      <w:pPr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6663759" wp14:editId="77B0A0E9">
            <wp:extent cx="421005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162E9A" w:rsidRDefault="00162E9A" w:rsidP="003F659E">
      <w:pPr>
        <w:jc w:val="center"/>
        <w:rPr>
          <w:b/>
          <w:sz w:val="28"/>
          <w:szCs w:val="28"/>
        </w:rPr>
      </w:pPr>
    </w:p>
    <w:p w:rsidR="003F659E" w:rsidRDefault="00162E9A" w:rsidP="003F659E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DFE319C" wp14:editId="75FDC3AD">
            <wp:extent cx="40767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rPr>
          <w:b/>
          <w:sz w:val="28"/>
          <w:szCs w:val="28"/>
        </w:rPr>
      </w:pPr>
      <w:r w:rsidRPr="003F659E">
        <w:rPr>
          <w:b/>
          <w:sz w:val="28"/>
          <w:szCs w:val="28"/>
        </w:rPr>
        <w:t>2. Apply conditional formatting to highlight the entire row for entries where the Product is "Product A".</w:t>
      </w:r>
    </w:p>
    <w:p w:rsidR="003F659E" w:rsidRDefault="003F659E" w:rsidP="003F659E">
      <w:pPr>
        <w:rPr>
          <w:b/>
          <w:sz w:val="28"/>
          <w:szCs w:val="28"/>
        </w:rPr>
      </w:pPr>
    </w:p>
    <w:p w:rsidR="003F659E" w:rsidRDefault="00162E9A" w:rsidP="003F659E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51DFB0B" wp14:editId="3A3493F0">
            <wp:extent cx="42100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E81663" w:rsidRDefault="00E81663" w:rsidP="003F659E">
      <w:pPr>
        <w:jc w:val="center"/>
        <w:rPr>
          <w:b/>
          <w:noProof/>
          <w:sz w:val="28"/>
          <w:szCs w:val="28"/>
          <w:lang w:val="en-IN" w:eastAsia="en-IN"/>
        </w:rPr>
      </w:pPr>
    </w:p>
    <w:p w:rsidR="00E81663" w:rsidRDefault="00162E9A" w:rsidP="003F659E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1E11FF0" wp14:editId="6C1A83B1">
            <wp:extent cx="421005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63" w:rsidRDefault="00E81663" w:rsidP="003F659E">
      <w:pPr>
        <w:jc w:val="center"/>
        <w:rPr>
          <w:b/>
          <w:sz w:val="28"/>
          <w:szCs w:val="28"/>
        </w:rPr>
      </w:pPr>
    </w:p>
    <w:p w:rsidR="003F659E" w:rsidRDefault="003F659E" w:rsidP="003F659E">
      <w:pPr>
        <w:jc w:val="center"/>
        <w:rPr>
          <w:b/>
          <w:sz w:val="28"/>
          <w:szCs w:val="28"/>
        </w:rPr>
      </w:pPr>
    </w:p>
    <w:p w:rsidR="00E81663" w:rsidRDefault="00E81663" w:rsidP="003F659E">
      <w:pPr>
        <w:jc w:val="center"/>
        <w:rPr>
          <w:b/>
          <w:sz w:val="28"/>
          <w:szCs w:val="28"/>
        </w:rPr>
      </w:pPr>
    </w:p>
    <w:p w:rsidR="00E81663" w:rsidRDefault="00E81663" w:rsidP="003F659E">
      <w:pPr>
        <w:jc w:val="center"/>
        <w:rPr>
          <w:b/>
          <w:sz w:val="28"/>
          <w:szCs w:val="28"/>
        </w:rPr>
      </w:pPr>
    </w:p>
    <w:p w:rsidR="00162E9A" w:rsidRDefault="00162E9A" w:rsidP="003F659E">
      <w:pPr>
        <w:jc w:val="center"/>
        <w:rPr>
          <w:b/>
          <w:sz w:val="28"/>
          <w:szCs w:val="28"/>
        </w:rPr>
      </w:pPr>
    </w:p>
    <w:p w:rsidR="00162E9A" w:rsidRDefault="00162E9A" w:rsidP="003F659E">
      <w:pPr>
        <w:jc w:val="center"/>
        <w:rPr>
          <w:b/>
          <w:sz w:val="28"/>
          <w:szCs w:val="28"/>
        </w:rPr>
      </w:pPr>
    </w:p>
    <w:p w:rsidR="00162E9A" w:rsidRDefault="00162E9A" w:rsidP="003F659E">
      <w:pPr>
        <w:jc w:val="center"/>
        <w:rPr>
          <w:b/>
          <w:sz w:val="28"/>
          <w:szCs w:val="28"/>
        </w:rPr>
      </w:pPr>
    </w:p>
    <w:p w:rsidR="00162E9A" w:rsidRDefault="00162E9A" w:rsidP="003F659E">
      <w:pPr>
        <w:jc w:val="center"/>
        <w:rPr>
          <w:b/>
          <w:sz w:val="28"/>
          <w:szCs w:val="28"/>
        </w:rPr>
      </w:pPr>
    </w:p>
    <w:p w:rsidR="00162E9A" w:rsidRDefault="00162E9A" w:rsidP="003F659E">
      <w:pPr>
        <w:jc w:val="center"/>
        <w:rPr>
          <w:b/>
          <w:sz w:val="28"/>
          <w:szCs w:val="28"/>
        </w:rPr>
      </w:pPr>
    </w:p>
    <w:p w:rsidR="00162E9A" w:rsidRDefault="00162E9A" w:rsidP="003F659E">
      <w:pPr>
        <w:jc w:val="center"/>
        <w:rPr>
          <w:b/>
          <w:sz w:val="28"/>
          <w:szCs w:val="28"/>
        </w:rPr>
      </w:pPr>
    </w:p>
    <w:p w:rsidR="00E81663" w:rsidRDefault="00E81663" w:rsidP="003F659E">
      <w:pPr>
        <w:jc w:val="center"/>
      </w:pPr>
    </w:p>
    <w:p w:rsidR="00E81663" w:rsidRDefault="00E81663" w:rsidP="00E81663">
      <w:pPr>
        <w:rPr>
          <w:b/>
          <w:sz w:val="28"/>
          <w:szCs w:val="28"/>
        </w:rPr>
      </w:pPr>
      <w:r w:rsidRPr="00E81663">
        <w:rPr>
          <w:b/>
          <w:sz w:val="28"/>
          <w:szCs w:val="28"/>
        </w:rPr>
        <w:lastRenderedPageBreak/>
        <w:t>3. Apply conditional formatting to highlight cells in the Date column (C) that fall within January 2024.</w:t>
      </w:r>
    </w:p>
    <w:p w:rsidR="00C30FF5" w:rsidRDefault="00C30FF5" w:rsidP="00E81663">
      <w:pPr>
        <w:rPr>
          <w:b/>
          <w:sz w:val="28"/>
          <w:szCs w:val="28"/>
        </w:rPr>
      </w:pPr>
    </w:p>
    <w:p w:rsidR="00C30FF5" w:rsidRDefault="00C30FF5" w:rsidP="00E81663">
      <w:pPr>
        <w:rPr>
          <w:b/>
          <w:sz w:val="28"/>
          <w:szCs w:val="28"/>
        </w:rPr>
      </w:pPr>
      <w:r>
        <w:rPr>
          <w:b/>
          <w:sz w:val="28"/>
          <w:szCs w:val="28"/>
        </w:rPr>
        <w:t>**Added the months Feb and Mar**</w:t>
      </w: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C30FF5" w:rsidP="00EF64A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18BFA3F" wp14:editId="2BD0A767">
            <wp:extent cx="378142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A1" w:rsidRDefault="00EF64A1" w:rsidP="00C30FF5">
      <w:pPr>
        <w:rPr>
          <w:b/>
          <w:sz w:val="28"/>
          <w:szCs w:val="28"/>
        </w:rPr>
      </w:pPr>
    </w:p>
    <w:p w:rsidR="00EF64A1" w:rsidRDefault="00EF64A1" w:rsidP="00EF64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EF64A1" w:rsidRDefault="00EF64A1" w:rsidP="00EF64A1">
      <w:pPr>
        <w:jc w:val="center"/>
        <w:rPr>
          <w:b/>
          <w:sz w:val="28"/>
          <w:szCs w:val="28"/>
        </w:rPr>
      </w:pPr>
    </w:p>
    <w:p w:rsidR="00EF64A1" w:rsidRDefault="00EF64A1" w:rsidP="00EF64A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841FBFB" wp14:editId="2E5B8C4A">
            <wp:extent cx="38100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Default="00D12AC7" w:rsidP="00E81663">
      <w:pPr>
        <w:rPr>
          <w:b/>
          <w:sz w:val="28"/>
          <w:szCs w:val="28"/>
        </w:rPr>
      </w:pPr>
    </w:p>
    <w:p w:rsidR="00D12AC7" w:rsidRPr="00D12AC7" w:rsidRDefault="00D12AC7" w:rsidP="00D12AC7">
      <w:pPr>
        <w:rPr>
          <w:b/>
          <w:sz w:val="28"/>
          <w:szCs w:val="28"/>
        </w:rPr>
      </w:pPr>
      <w:r w:rsidRPr="00D12AC7">
        <w:rPr>
          <w:b/>
          <w:sz w:val="28"/>
          <w:szCs w:val="28"/>
        </w:rPr>
        <w:lastRenderedPageBreak/>
        <w:t xml:space="preserve">4. Apply conditional formatting to highlight the top 3 sales values in the Sales </w:t>
      </w:r>
    </w:p>
    <w:p w:rsidR="00D12AC7" w:rsidRDefault="00D12AC7" w:rsidP="00D12AC7">
      <w:pPr>
        <w:rPr>
          <w:b/>
          <w:sz w:val="28"/>
          <w:szCs w:val="28"/>
        </w:rPr>
      </w:pPr>
      <w:r w:rsidRPr="00D12AC7">
        <w:rPr>
          <w:b/>
          <w:sz w:val="28"/>
          <w:szCs w:val="28"/>
        </w:rPr>
        <w:t>column (D).</w:t>
      </w:r>
    </w:p>
    <w:p w:rsidR="00D12AC7" w:rsidRDefault="00D12AC7" w:rsidP="00D12AC7">
      <w:pPr>
        <w:rPr>
          <w:b/>
          <w:sz w:val="28"/>
          <w:szCs w:val="28"/>
        </w:rPr>
      </w:pPr>
    </w:p>
    <w:p w:rsidR="00D12AC7" w:rsidRDefault="00C30FF5" w:rsidP="00C30FF5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C285741" wp14:editId="12A8499C">
            <wp:extent cx="421005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F5" w:rsidRDefault="00C30FF5" w:rsidP="00C30FF5">
      <w:pPr>
        <w:jc w:val="center"/>
        <w:rPr>
          <w:b/>
          <w:sz w:val="28"/>
          <w:szCs w:val="28"/>
        </w:rPr>
      </w:pPr>
    </w:p>
    <w:p w:rsidR="00C30FF5" w:rsidRDefault="00C30FF5" w:rsidP="00C30F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C30FF5" w:rsidRDefault="00C30FF5" w:rsidP="00C30FF5">
      <w:pPr>
        <w:jc w:val="center"/>
        <w:rPr>
          <w:b/>
          <w:sz w:val="28"/>
          <w:szCs w:val="28"/>
        </w:rPr>
      </w:pPr>
    </w:p>
    <w:p w:rsidR="00C30FF5" w:rsidRDefault="00C30FF5" w:rsidP="00C30FF5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096206B" wp14:editId="5D8E2560">
            <wp:extent cx="4171950" cy="2000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F5" w:rsidRPr="00C30FF5" w:rsidRDefault="00C30FF5" w:rsidP="00C30FF5">
      <w:pPr>
        <w:rPr>
          <w:sz w:val="28"/>
          <w:szCs w:val="28"/>
        </w:rPr>
      </w:pPr>
    </w:p>
    <w:p w:rsidR="00C30FF5" w:rsidRPr="00C30FF5" w:rsidRDefault="00C30FF5" w:rsidP="00C30FF5">
      <w:pPr>
        <w:rPr>
          <w:sz w:val="28"/>
          <w:szCs w:val="28"/>
        </w:rPr>
      </w:pPr>
    </w:p>
    <w:p w:rsidR="00C30FF5" w:rsidRPr="00C30FF5" w:rsidRDefault="00C30FF5" w:rsidP="00C30FF5">
      <w:pPr>
        <w:rPr>
          <w:sz w:val="28"/>
          <w:szCs w:val="28"/>
        </w:rPr>
      </w:pPr>
    </w:p>
    <w:p w:rsidR="00C30FF5" w:rsidRPr="00C30FF5" w:rsidRDefault="00C30FF5" w:rsidP="00C30FF5">
      <w:pPr>
        <w:rPr>
          <w:sz w:val="28"/>
          <w:szCs w:val="28"/>
        </w:rPr>
      </w:pPr>
    </w:p>
    <w:p w:rsidR="00C30FF5" w:rsidRPr="00C30FF5" w:rsidRDefault="00C30FF5" w:rsidP="00C30FF5">
      <w:pPr>
        <w:rPr>
          <w:sz w:val="28"/>
          <w:szCs w:val="28"/>
        </w:rPr>
      </w:pPr>
    </w:p>
    <w:p w:rsidR="00C30FF5" w:rsidRPr="00C30FF5" w:rsidRDefault="00C30FF5" w:rsidP="00C30FF5">
      <w:pPr>
        <w:rPr>
          <w:sz w:val="28"/>
          <w:szCs w:val="28"/>
        </w:rPr>
      </w:pPr>
    </w:p>
    <w:p w:rsidR="00C30FF5" w:rsidRPr="00C30FF5" w:rsidRDefault="00C30FF5" w:rsidP="00C30FF5">
      <w:pPr>
        <w:rPr>
          <w:sz w:val="28"/>
          <w:szCs w:val="28"/>
        </w:rPr>
      </w:pPr>
    </w:p>
    <w:p w:rsidR="00C30FF5" w:rsidRPr="00C30FF5" w:rsidRDefault="00C30FF5" w:rsidP="00C30FF5">
      <w:pPr>
        <w:rPr>
          <w:sz w:val="28"/>
          <w:szCs w:val="28"/>
        </w:rPr>
      </w:pPr>
    </w:p>
    <w:p w:rsidR="00C30FF5" w:rsidRDefault="00C30FF5" w:rsidP="00C30FF5">
      <w:pPr>
        <w:rPr>
          <w:sz w:val="28"/>
          <w:szCs w:val="28"/>
        </w:rPr>
      </w:pPr>
    </w:p>
    <w:p w:rsidR="00C30FF5" w:rsidRDefault="00C30FF5" w:rsidP="00C30FF5">
      <w:pPr>
        <w:jc w:val="center"/>
        <w:rPr>
          <w:sz w:val="28"/>
          <w:szCs w:val="28"/>
        </w:rPr>
      </w:pPr>
    </w:p>
    <w:p w:rsidR="00C30FF5" w:rsidRDefault="00C30FF5" w:rsidP="00C30FF5">
      <w:pPr>
        <w:jc w:val="center"/>
        <w:rPr>
          <w:sz w:val="28"/>
          <w:szCs w:val="28"/>
        </w:rPr>
      </w:pPr>
    </w:p>
    <w:p w:rsidR="00C30FF5" w:rsidRDefault="00C30FF5" w:rsidP="00C30FF5">
      <w:pPr>
        <w:jc w:val="center"/>
        <w:rPr>
          <w:sz w:val="28"/>
          <w:szCs w:val="28"/>
        </w:rPr>
      </w:pPr>
    </w:p>
    <w:p w:rsidR="00C30FF5" w:rsidRDefault="00C30FF5" w:rsidP="00C30FF5">
      <w:pPr>
        <w:jc w:val="center"/>
        <w:rPr>
          <w:sz w:val="28"/>
          <w:szCs w:val="28"/>
        </w:rPr>
      </w:pPr>
    </w:p>
    <w:p w:rsidR="00C30FF5" w:rsidRDefault="00C30FF5" w:rsidP="00C30FF5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Pr="00C30FF5">
        <w:rPr>
          <w:b/>
          <w:sz w:val="28"/>
          <w:szCs w:val="28"/>
        </w:rPr>
        <w:t>Apply conditional formatting to highlight sales for "Product B" in the "North" region</w:t>
      </w:r>
      <w:r w:rsidRPr="00C30FF5">
        <w:rPr>
          <w:sz w:val="28"/>
          <w:szCs w:val="28"/>
        </w:rPr>
        <w:t>.</w:t>
      </w:r>
    </w:p>
    <w:p w:rsidR="00C30FF5" w:rsidRDefault="00C30FF5" w:rsidP="00C30FF5">
      <w:pPr>
        <w:rPr>
          <w:sz w:val="28"/>
          <w:szCs w:val="28"/>
        </w:rPr>
      </w:pPr>
    </w:p>
    <w:p w:rsidR="00C30FF5" w:rsidRDefault="00C30FF5" w:rsidP="00C30FF5">
      <w:pPr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D9846C6" wp14:editId="45DFD56C">
            <wp:extent cx="421005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F5" w:rsidRDefault="00C30FF5" w:rsidP="00C30FF5">
      <w:pPr>
        <w:jc w:val="center"/>
        <w:rPr>
          <w:sz w:val="28"/>
          <w:szCs w:val="28"/>
        </w:rPr>
      </w:pPr>
    </w:p>
    <w:p w:rsidR="00C30FF5" w:rsidRDefault="00C30FF5" w:rsidP="00C30FF5">
      <w:pPr>
        <w:jc w:val="center"/>
        <w:rPr>
          <w:b/>
          <w:sz w:val="28"/>
          <w:szCs w:val="28"/>
        </w:rPr>
      </w:pPr>
      <w:r w:rsidRPr="00C30FF5">
        <w:rPr>
          <w:b/>
          <w:sz w:val="28"/>
          <w:szCs w:val="28"/>
        </w:rPr>
        <w:t>Solution</w:t>
      </w:r>
    </w:p>
    <w:p w:rsidR="00C30FF5" w:rsidRDefault="00C30FF5" w:rsidP="00C30FF5">
      <w:pPr>
        <w:jc w:val="center"/>
        <w:rPr>
          <w:b/>
          <w:sz w:val="28"/>
          <w:szCs w:val="28"/>
        </w:rPr>
      </w:pPr>
    </w:p>
    <w:p w:rsidR="00C30FF5" w:rsidRPr="00C30FF5" w:rsidRDefault="00C30FF5" w:rsidP="00C30FF5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DE9DD17" wp14:editId="613C65B5">
            <wp:extent cx="3990975" cy="2009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FF5" w:rsidRPr="00C30FF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33F" w:rsidRDefault="00B7033F" w:rsidP="003F659E">
      <w:r>
        <w:separator/>
      </w:r>
    </w:p>
  </w:endnote>
  <w:endnote w:type="continuationSeparator" w:id="0">
    <w:p w:rsidR="00B7033F" w:rsidRDefault="00B7033F" w:rsidP="003F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33F" w:rsidRDefault="00B7033F" w:rsidP="003F659E">
      <w:r>
        <w:separator/>
      </w:r>
    </w:p>
  </w:footnote>
  <w:footnote w:type="continuationSeparator" w:id="0">
    <w:p w:rsidR="00B7033F" w:rsidRDefault="00B7033F" w:rsidP="003F6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59E" w:rsidRDefault="00D45D31" w:rsidP="003F659E">
    <w:pPr>
      <w:pStyle w:val="Header"/>
      <w:jc w:val="right"/>
    </w:pPr>
    <w:proofErr w:type="gramStart"/>
    <w:r>
      <w:t>Name :</w:t>
    </w:r>
    <w:proofErr w:type="gramEnd"/>
    <w:r>
      <w:t xml:space="preserve"> Rhea </w:t>
    </w:r>
    <w:proofErr w:type="spellStart"/>
    <w:r>
      <w:t>Fernandes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9E"/>
    <w:rsid w:val="001534B1"/>
    <w:rsid w:val="00162E9A"/>
    <w:rsid w:val="003F659E"/>
    <w:rsid w:val="00645252"/>
    <w:rsid w:val="006D3D74"/>
    <w:rsid w:val="0083569A"/>
    <w:rsid w:val="00A9204E"/>
    <w:rsid w:val="00A96FD4"/>
    <w:rsid w:val="00B7033F"/>
    <w:rsid w:val="00C30FF5"/>
    <w:rsid w:val="00D12AC7"/>
    <w:rsid w:val="00D45D31"/>
    <w:rsid w:val="00E81663"/>
    <w:rsid w:val="00EF2728"/>
    <w:rsid w:val="00E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21AB"/>
  <w15:chartTrackingRefBased/>
  <w15:docId w15:val="{B364442A-0DE0-41B1-87C7-AF85BFC0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659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3F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e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2</cp:revision>
  <dcterms:created xsi:type="dcterms:W3CDTF">2024-11-11T15:48:00Z</dcterms:created>
  <dcterms:modified xsi:type="dcterms:W3CDTF">2024-11-11T15:48:00Z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